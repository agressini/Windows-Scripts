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CC12C" w14:textId="69572404" w:rsidR="00A9204E" w:rsidRDefault="00CA6A45" w:rsidP="00BA35B4">
      <w:pPr>
        <w:pStyle w:val="Heading1"/>
        <w:jc w:val="both"/>
        <w:rPr>
          <w:lang w:val="es-AR"/>
        </w:rPr>
      </w:pPr>
      <w:r w:rsidRPr="00CA6A45">
        <w:rPr>
          <w:lang w:val="es-AR"/>
        </w:rPr>
        <w:t>Recuperación de espacio de disco e</w:t>
      </w:r>
      <w:r>
        <w:rPr>
          <w:lang w:val="es-AR"/>
        </w:rPr>
        <w:t>n Exchange</w:t>
      </w:r>
    </w:p>
    <w:p w14:paraId="1061A9B8" w14:textId="40FC5472" w:rsidR="00CA6A45" w:rsidRDefault="00CA6A45" w:rsidP="00BA35B4">
      <w:pPr>
        <w:jc w:val="both"/>
        <w:rPr>
          <w:lang w:val="es-AR"/>
        </w:rPr>
      </w:pPr>
    </w:p>
    <w:p w14:paraId="2B406026" w14:textId="024267FD" w:rsidR="00CA6A45" w:rsidRDefault="00CA6A45" w:rsidP="00BA35B4">
      <w:pPr>
        <w:jc w:val="both"/>
        <w:rPr>
          <w:lang w:val="es-AR"/>
        </w:rPr>
      </w:pPr>
      <w:r>
        <w:rPr>
          <w:lang w:val="es-AR"/>
        </w:rPr>
        <w:t xml:space="preserve">Como se ha dicho en algunas oportunidades Exchange almacena los logs de forma consistente derivando en un abrazo mortal en el almacenamiento por falta de espacio, y es por ello </w:t>
      </w:r>
      <w:proofErr w:type="gramStart"/>
      <w:r>
        <w:rPr>
          <w:lang w:val="es-AR"/>
        </w:rPr>
        <w:t>que</w:t>
      </w:r>
      <w:proofErr w:type="gramEnd"/>
      <w:r>
        <w:rPr>
          <w:lang w:val="es-AR"/>
        </w:rPr>
        <w:t xml:space="preserve"> es tan necesaria la ejecución de tareas de respaldo periódicas ya que es la forma preferida de Exchange para aplicar los logs en la base de datos y mantener la consistencia ante escenarios de recuperación y desastre. </w:t>
      </w:r>
    </w:p>
    <w:p w14:paraId="489C0B3C" w14:textId="2567CABA" w:rsidR="00417D66" w:rsidRDefault="00417D66" w:rsidP="00BA35B4">
      <w:pPr>
        <w:jc w:val="both"/>
        <w:rPr>
          <w:lang w:val="es-AR"/>
        </w:rPr>
      </w:pPr>
    </w:p>
    <w:p w14:paraId="19D90875" w14:textId="1E2C631B" w:rsidR="00417D66" w:rsidRDefault="00417D66" w:rsidP="00BA35B4">
      <w:pPr>
        <w:jc w:val="both"/>
        <w:rPr>
          <w:lang w:val="es-AR"/>
        </w:rPr>
      </w:pPr>
      <w:r>
        <w:rPr>
          <w:lang w:val="es-AR"/>
        </w:rPr>
        <w:t xml:space="preserve">Si estamos en el escenario de tener una aleta digamos en el umbral del 20% de espacio restante podemos recurrir al proceso de habilitar circular </w:t>
      </w:r>
      <w:proofErr w:type="spellStart"/>
      <w:r>
        <w:rPr>
          <w:lang w:val="es-AR"/>
        </w:rPr>
        <w:t>loging</w:t>
      </w:r>
      <w:proofErr w:type="spellEnd"/>
      <w:r>
        <w:rPr>
          <w:lang w:val="es-AR"/>
        </w:rPr>
        <w:t xml:space="preserve"> en las bases de datos afectadas.</w:t>
      </w:r>
    </w:p>
    <w:p w14:paraId="27E2CD37" w14:textId="42E7789E" w:rsidR="00417D66" w:rsidRDefault="00417D66" w:rsidP="00BA35B4">
      <w:pPr>
        <w:jc w:val="both"/>
        <w:rPr>
          <w:lang w:val="es-AR"/>
        </w:rPr>
      </w:pPr>
    </w:p>
    <w:p w14:paraId="450B23BC" w14:textId="48EC50DB" w:rsidR="00417D66" w:rsidRDefault="00417D66" w:rsidP="00BA35B4">
      <w:pPr>
        <w:pStyle w:val="Heading3"/>
        <w:jc w:val="both"/>
        <w:rPr>
          <w:lang w:val="es-AR"/>
        </w:rPr>
      </w:pPr>
      <w:r>
        <w:rPr>
          <w:lang w:val="es-AR"/>
        </w:rPr>
        <w:t xml:space="preserve">Habilitar circular </w:t>
      </w:r>
      <w:proofErr w:type="spellStart"/>
      <w:r>
        <w:rPr>
          <w:lang w:val="es-AR"/>
        </w:rPr>
        <w:t>loging</w:t>
      </w:r>
      <w:proofErr w:type="spellEnd"/>
    </w:p>
    <w:p w14:paraId="1414421F" w14:textId="77777777" w:rsidR="00417D66" w:rsidRPr="00417D66" w:rsidRDefault="00417D66" w:rsidP="00BA35B4">
      <w:pPr>
        <w:jc w:val="both"/>
        <w:rPr>
          <w:lang w:val="es-AR"/>
        </w:rPr>
      </w:pPr>
    </w:p>
    <w:p w14:paraId="6B615D0B" w14:textId="2C483F34" w:rsidR="00CA6A45" w:rsidRDefault="00417D66" w:rsidP="00BA35B4">
      <w:pPr>
        <w:jc w:val="both"/>
        <w:rPr>
          <w:lang w:val="es-AR"/>
        </w:rPr>
      </w:pPr>
      <w:r>
        <w:rPr>
          <w:lang w:val="es-AR"/>
        </w:rPr>
        <w:t xml:space="preserve">Usando la consola de Exchange podemos ir al apartado de Servidores-&gt;bases de datos-&gt;base de datos y ahí hacemos </w:t>
      </w:r>
      <w:proofErr w:type="spellStart"/>
      <w:proofErr w:type="gramStart"/>
      <w:r>
        <w:rPr>
          <w:lang w:val="es-AR"/>
        </w:rPr>
        <w:t>click</w:t>
      </w:r>
      <w:proofErr w:type="spellEnd"/>
      <w:proofErr w:type="gramEnd"/>
      <w:r>
        <w:rPr>
          <w:lang w:val="es-AR"/>
        </w:rPr>
        <w:t xml:space="preserve"> en habilitar circular </w:t>
      </w:r>
      <w:proofErr w:type="spellStart"/>
      <w:r>
        <w:rPr>
          <w:lang w:val="es-AR"/>
        </w:rPr>
        <w:t>loging</w:t>
      </w:r>
      <w:proofErr w:type="spellEnd"/>
      <w:r>
        <w:rPr>
          <w:lang w:val="es-AR"/>
        </w:rPr>
        <w:t>.</w:t>
      </w:r>
    </w:p>
    <w:p w14:paraId="6AAD760B" w14:textId="77777777" w:rsidR="00417D66" w:rsidRDefault="00417D66" w:rsidP="00BA35B4">
      <w:pPr>
        <w:jc w:val="both"/>
        <w:rPr>
          <w:lang w:val="es-AR"/>
        </w:rPr>
      </w:pPr>
    </w:p>
    <w:p w14:paraId="1F0CEE3D" w14:textId="6D1DD383" w:rsidR="00417D66" w:rsidRDefault="00417D66" w:rsidP="00BA35B4">
      <w:pPr>
        <w:jc w:val="both"/>
        <w:rPr>
          <w:lang w:val="es-AR"/>
        </w:rPr>
      </w:pPr>
      <w:r>
        <w:rPr>
          <w:lang w:val="es-AR"/>
        </w:rPr>
        <w:t>También podemos ejecutar el siguiente comando en la consola de PowerShell de Exchange:</w:t>
      </w:r>
    </w:p>
    <w:p w14:paraId="55EB3E89" w14:textId="3CCAEA62" w:rsidR="00417D66" w:rsidRDefault="00417D66" w:rsidP="00BA35B4">
      <w:pPr>
        <w:jc w:val="both"/>
        <w:rPr>
          <w:lang w:val="es-AR"/>
        </w:rPr>
      </w:pPr>
    </w:p>
    <w:p w14:paraId="4F8E788F" w14:textId="3CEA5013" w:rsidR="00417D66" w:rsidRPr="00BA35B4" w:rsidRDefault="00417D66" w:rsidP="00BA35B4">
      <w:pPr>
        <w:pStyle w:val="ListParagraph"/>
        <w:numPr>
          <w:ilvl w:val="0"/>
          <w:numId w:val="27"/>
        </w:numPr>
        <w:jc w:val="both"/>
        <w:rPr>
          <w:rStyle w:val="hljs-literal"/>
          <w:rFonts w:ascii="Consolas" w:hAnsi="Consolas"/>
          <w:sz w:val="21"/>
          <w:szCs w:val="21"/>
          <w:lang w:val="es-AR"/>
        </w:rPr>
      </w:pPr>
      <w:bookmarkStart w:id="0" w:name="_GoBack"/>
      <w:bookmarkEnd w:id="0"/>
      <w:r w:rsidRPr="00BA35B4">
        <w:rPr>
          <w:rStyle w:val="hljs-pscommand"/>
          <w:rFonts w:ascii="Consolas" w:hAnsi="Consolas"/>
          <w:sz w:val="21"/>
          <w:szCs w:val="21"/>
          <w:lang w:val="es-AR"/>
        </w:rPr>
        <w:t>Set-</w:t>
      </w:r>
      <w:proofErr w:type="spellStart"/>
      <w:r w:rsidRPr="00BA35B4">
        <w:rPr>
          <w:rStyle w:val="hljs-pscommand"/>
          <w:rFonts w:ascii="Consolas" w:hAnsi="Consolas"/>
          <w:sz w:val="21"/>
          <w:szCs w:val="21"/>
          <w:lang w:val="es-AR"/>
        </w:rPr>
        <w:t>MailboxDatabas</w:t>
      </w:r>
      <w:r w:rsidR="000306E9" w:rsidRPr="00BA35B4">
        <w:rPr>
          <w:rStyle w:val="hljs-pscommand"/>
          <w:rFonts w:ascii="Consolas" w:hAnsi="Consolas"/>
          <w:sz w:val="21"/>
          <w:szCs w:val="21"/>
          <w:lang w:val="es-AR"/>
        </w:rPr>
        <w:t>e</w:t>
      </w:r>
      <w:proofErr w:type="spellEnd"/>
      <w:r w:rsidR="000306E9" w:rsidRPr="00BA35B4">
        <w:rPr>
          <w:rStyle w:val="hljs-pscommand"/>
          <w:rFonts w:ascii="Consolas" w:hAnsi="Consolas"/>
          <w:sz w:val="21"/>
          <w:szCs w:val="21"/>
          <w:lang w:val="es-AR"/>
        </w:rPr>
        <w:t xml:space="preserve"> </w:t>
      </w:r>
      <w:r w:rsidR="000306E9" w:rsidRPr="00BA35B4">
        <w:rPr>
          <w:rFonts w:ascii="Arial" w:hAnsi="Arial" w:cs="Arial"/>
          <w:color w:val="333333"/>
          <w:sz w:val="20"/>
          <w:szCs w:val="20"/>
          <w:shd w:val="clear" w:color="auto" w:fill="FFFFFF"/>
          <w:lang w:val="es-AR"/>
        </w:rPr>
        <w:t>DB1</w:t>
      </w:r>
      <w:r w:rsidR="000306E9" w:rsidRPr="00BA35B4">
        <w:rPr>
          <w:rStyle w:val="hljs-pscommand"/>
          <w:rFonts w:ascii="Consolas" w:hAnsi="Consolas"/>
          <w:sz w:val="21"/>
          <w:szCs w:val="21"/>
          <w:lang w:val="es-AR"/>
        </w:rPr>
        <w:t xml:space="preserve"> </w:t>
      </w:r>
      <w:r w:rsidRPr="00BA35B4">
        <w:rPr>
          <w:rStyle w:val="hljs-parameter"/>
          <w:rFonts w:ascii="Consolas" w:hAnsi="Consolas"/>
          <w:sz w:val="21"/>
          <w:szCs w:val="21"/>
          <w:lang w:val="es-AR"/>
        </w:rPr>
        <w:t>-</w:t>
      </w:r>
      <w:proofErr w:type="spellStart"/>
      <w:r w:rsidRPr="00BA35B4">
        <w:rPr>
          <w:rStyle w:val="hljs-parameter"/>
          <w:rFonts w:ascii="Consolas" w:hAnsi="Consolas"/>
          <w:sz w:val="21"/>
          <w:szCs w:val="21"/>
          <w:lang w:val="es-AR"/>
        </w:rPr>
        <w:t>CircularLoggingEnabled</w:t>
      </w:r>
      <w:proofErr w:type="spellEnd"/>
      <w:r w:rsidRPr="00BA35B4">
        <w:rPr>
          <w:shd w:val="clear" w:color="auto" w:fill="FAFAFA"/>
          <w:lang w:val="es-AR"/>
        </w:rPr>
        <w:t xml:space="preserve"> </w:t>
      </w:r>
      <w:r w:rsidRPr="00BA35B4">
        <w:rPr>
          <w:rStyle w:val="hljs-literal"/>
          <w:rFonts w:ascii="Consolas" w:hAnsi="Consolas"/>
          <w:sz w:val="21"/>
          <w:szCs w:val="21"/>
          <w:lang w:val="es-AR"/>
        </w:rPr>
        <w:t>$True</w:t>
      </w:r>
    </w:p>
    <w:p w14:paraId="4FDBC54A" w14:textId="77777777" w:rsidR="00417D66" w:rsidRPr="00BA35B4" w:rsidRDefault="00417D66" w:rsidP="00BA35B4">
      <w:pPr>
        <w:jc w:val="both"/>
        <w:rPr>
          <w:lang w:val="es-AR"/>
        </w:rPr>
      </w:pPr>
    </w:p>
    <w:p w14:paraId="480321A3" w14:textId="3185F186" w:rsidR="00417D66" w:rsidRDefault="00417D66" w:rsidP="00BA35B4">
      <w:pPr>
        <w:jc w:val="both"/>
        <w:rPr>
          <w:lang w:val="es-AR"/>
        </w:rPr>
      </w:pPr>
      <w:r>
        <w:rPr>
          <w:lang w:val="es-AR"/>
        </w:rPr>
        <w:t>Donde DB1 es el nombre de nuestra base de datos.</w:t>
      </w:r>
    </w:p>
    <w:p w14:paraId="6DFDF8F3" w14:textId="77777777" w:rsidR="00417D66" w:rsidRDefault="00417D66" w:rsidP="00BA35B4">
      <w:pPr>
        <w:jc w:val="both"/>
        <w:rPr>
          <w:lang w:val="es-AR"/>
        </w:rPr>
      </w:pPr>
    </w:p>
    <w:p w14:paraId="2B5D405E" w14:textId="43766AF3" w:rsidR="00CA6A45" w:rsidRDefault="00CA6A45" w:rsidP="00BA35B4">
      <w:pPr>
        <w:jc w:val="both"/>
        <w:rPr>
          <w:lang w:val="es-AR"/>
        </w:rPr>
      </w:pPr>
      <w:r>
        <w:rPr>
          <w:lang w:val="es-AR"/>
        </w:rPr>
        <w:t xml:space="preserve">Pero </w:t>
      </w:r>
      <w:r w:rsidRPr="00CA6A45">
        <w:rPr>
          <w:lang w:val="es-AR"/>
        </w:rPr>
        <w:t>¿Qué hacer si se agotó el espacio en Exchange?</w:t>
      </w:r>
      <w:r>
        <w:rPr>
          <w:lang w:val="es-AR"/>
        </w:rPr>
        <w:t xml:space="preserve"> A la mente se vienen cara mente dos procesos ambos muy delicados ya que pueden derivar en perdida de datos, a </w:t>
      </w:r>
      <w:r w:rsidR="00417D66">
        <w:rPr>
          <w:lang w:val="es-AR"/>
        </w:rPr>
        <w:t>continuación,</w:t>
      </w:r>
      <w:r>
        <w:rPr>
          <w:lang w:val="es-AR"/>
        </w:rPr>
        <w:t xml:space="preserve"> los procedimientos:</w:t>
      </w:r>
    </w:p>
    <w:p w14:paraId="688D9CE7" w14:textId="1BC92FF9" w:rsidR="00CA6A45" w:rsidRDefault="00CA6A45" w:rsidP="00BA35B4">
      <w:pPr>
        <w:jc w:val="both"/>
        <w:rPr>
          <w:lang w:val="es-AR"/>
        </w:rPr>
      </w:pPr>
    </w:p>
    <w:p w14:paraId="10422612" w14:textId="0EBC31F7" w:rsidR="00CA6A45" w:rsidRDefault="00CA6A45" w:rsidP="00BA35B4">
      <w:pPr>
        <w:pStyle w:val="Heading3"/>
        <w:jc w:val="both"/>
        <w:rPr>
          <w:lang w:val="es-AR"/>
        </w:rPr>
      </w:pPr>
      <w:r>
        <w:rPr>
          <w:lang w:val="es-AR"/>
        </w:rPr>
        <w:t>Aplicar los Logs a la base de datos</w:t>
      </w:r>
      <w:r w:rsidR="00D90A9D">
        <w:rPr>
          <w:lang w:val="es-AR"/>
        </w:rPr>
        <w:t xml:space="preserve"> (proceso muy sensible a perdida de datos)</w:t>
      </w:r>
    </w:p>
    <w:p w14:paraId="4A35D048" w14:textId="640A19F4" w:rsidR="00417D66" w:rsidRDefault="00417D66" w:rsidP="00BA35B4">
      <w:pPr>
        <w:jc w:val="both"/>
        <w:rPr>
          <w:lang w:val="es-AR"/>
        </w:rPr>
      </w:pPr>
    </w:p>
    <w:p w14:paraId="7292A2C5" w14:textId="2BB83B04" w:rsidR="00417D66" w:rsidRDefault="00417D66" w:rsidP="00BA35B4">
      <w:pPr>
        <w:jc w:val="both"/>
        <w:rPr>
          <w:lang w:val="es-AR"/>
        </w:rPr>
      </w:pPr>
      <w:r>
        <w:rPr>
          <w:lang w:val="es-AR"/>
        </w:rPr>
        <w:t xml:space="preserve">Abrir una consola de Shell de Windows ir a la ruta donde se encuentran </w:t>
      </w:r>
      <w:r w:rsidR="000306E9">
        <w:rPr>
          <w:lang w:val="es-AR"/>
        </w:rPr>
        <w:t>los logs</w:t>
      </w:r>
      <w:r>
        <w:rPr>
          <w:lang w:val="es-AR"/>
        </w:rPr>
        <w:t xml:space="preserve"> y aplicar el siguiente </w:t>
      </w:r>
      <w:r w:rsidR="000306E9">
        <w:rPr>
          <w:lang w:val="es-AR"/>
        </w:rPr>
        <w:t>procedimiento</w:t>
      </w:r>
      <w:r>
        <w:rPr>
          <w:lang w:val="es-AR"/>
        </w:rPr>
        <w:t>:</w:t>
      </w:r>
    </w:p>
    <w:p w14:paraId="0A8D080F" w14:textId="5F7AD2AE" w:rsidR="00417D66" w:rsidRDefault="00417D66" w:rsidP="00BA35B4">
      <w:pPr>
        <w:jc w:val="both"/>
        <w:rPr>
          <w:lang w:val="es-AR"/>
        </w:rPr>
      </w:pPr>
    </w:p>
    <w:p w14:paraId="4CEE36AA" w14:textId="12B88684" w:rsidR="000306E9" w:rsidRDefault="000306E9" w:rsidP="00BA35B4">
      <w:pPr>
        <w:pStyle w:val="ListParagraph"/>
        <w:numPr>
          <w:ilvl w:val="0"/>
          <w:numId w:val="25"/>
        </w:numPr>
        <w:jc w:val="both"/>
        <w:rPr>
          <w:lang w:val="es-AR"/>
        </w:rPr>
      </w:pPr>
      <w:proofErr w:type="spellStart"/>
      <w:r w:rsidRPr="000306E9">
        <w:rPr>
          <w:lang w:val="es-AR"/>
        </w:rPr>
        <w:t>Eseutil</w:t>
      </w:r>
      <w:proofErr w:type="spellEnd"/>
      <w:r w:rsidRPr="000306E9">
        <w:rPr>
          <w:lang w:val="es-AR"/>
        </w:rPr>
        <w:t xml:space="preserve"> /MH DB1</w:t>
      </w:r>
      <w:r>
        <w:rPr>
          <w:lang w:val="es-AR"/>
        </w:rPr>
        <w:t xml:space="preserve"> El resultado debe ser una base de dato en estado </w:t>
      </w:r>
      <w:proofErr w:type="spellStart"/>
      <w:r>
        <w:rPr>
          <w:lang w:val="es-AR"/>
        </w:rPr>
        <w:t>clean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shutdown</w:t>
      </w:r>
      <w:proofErr w:type="spellEnd"/>
    </w:p>
    <w:p w14:paraId="1DD69F1C" w14:textId="087CDC28" w:rsidR="000306E9" w:rsidRPr="000306E9" w:rsidRDefault="00D90A9D" w:rsidP="00BA35B4">
      <w:pPr>
        <w:pStyle w:val="ListParagraph"/>
        <w:numPr>
          <w:ilvl w:val="0"/>
          <w:numId w:val="25"/>
        </w:numPr>
        <w:jc w:val="both"/>
        <w:rPr>
          <w:lang w:val="es-AR"/>
        </w:rPr>
      </w:pPr>
      <w:proofErr w:type="spellStart"/>
      <w:r w:rsidRPr="000306E9">
        <w:rPr>
          <w:lang w:val="es-AR"/>
        </w:rPr>
        <w:t>Eseutil</w:t>
      </w:r>
      <w:proofErr w:type="spellEnd"/>
      <w:r w:rsidRPr="000306E9">
        <w:rPr>
          <w:lang w:val="es-AR"/>
        </w:rPr>
        <w:t xml:space="preserve"> /</w:t>
      </w:r>
      <w:proofErr w:type="spellStart"/>
      <w:r w:rsidRPr="000306E9">
        <w:rPr>
          <w:lang w:val="es-AR"/>
        </w:rPr>
        <w:t>M</w:t>
      </w:r>
      <w:r>
        <w:rPr>
          <w:lang w:val="es-AR"/>
        </w:rPr>
        <w:t>k</w:t>
      </w:r>
      <w:proofErr w:type="spellEnd"/>
      <w:r w:rsidRPr="000306E9">
        <w:rPr>
          <w:lang w:val="es-AR"/>
        </w:rPr>
        <w:t xml:space="preserve"> DB1</w:t>
      </w:r>
      <w:r>
        <w:rPr>
          <w:lang w:val="es-AR"/>
        </w:rPr>
        <w:t xml:space="preserve"> el proceso debe completar sin fallas</w:t>
      </w:r>
    </w:p>
    <w:p w14:paraId="05F15600" w14:textId="69B403A7" w:rsidR="00417D66" w:rsidRDefault="000306E9" w:rsidP="00BA35B4">
      <w:pPr>
        <w:jc w:val="both"/>
        <w:rPr>
          <w:lang w:val="es-AR"/>
        </w:rPr>
      </w:pPr>
      <w:r>
        <w:rPr>
          <w:lang w:val="es-AR"/>
        </w:rPr>
        <w:tab/>
        <w:t xml:space="preserve"> </w:t>
      </w:r>
    </w:p>
    <w:p w14:paraId="2613150F" w14:textId="451B9AE5" w:rsidR="00417D66" w:rsidRDefault="00417D66" w:rsidP="00BA35B4">
      <w:pPr>
        <w:jc w:val="both"/>
        <w:rPr>
          <w:lang w:val="es-AR"/>
        </w:rPr>
      </w:pPr>
    </w:p>
    <w:p w14:paraId="4F1210BE" w14:textId="663A4230" w:rsidR="00417D66" w:rsidRDefault="00417D66" w:rsidP="00BA35B4">
      <w:pPr>
        <w:pStyle w:val="Heading3"/>
        <w:jc w:val="both"/>
        <w:rPr>
          <w:lang w:val="es-AR"/>
        </w:rPr>
      </w:pPr>
      <w:r>
        <w:rPr>
          <w:lang w:val="es-AR"/>
        </w:rPr>
        <w:t>Eliminar archivos .</w:t>
      </w:r>
      <w:proofErr w:type="spellStart"/>
      <w:r>
        <w:rPr>
          <w:lang w:val="es-AR"/>
        </w:rPr>
        <w:t>ci</w:t>
      </w:r>
      <w:proofErr w:type="spellEnd"/>
      <w:r>
        <w:rPr>
          <w:lang w:val="es-AR"/>
        </w:rPr>
        <w:t xml:space="preserve"> (No soportada por </w:t>
      </w:r>
      <w:proofErr w:type="spellStart"/>
      <w:r>
        <w:rPr>
          <w:lang w:val="es-AR"/>
        </w:rPr>
        <w:t>microsoft</w:t>
      </w:r>
      <w:proofErr w:type="spellEnd"/>
      <w:r>
        <w:rPr>
          <w:lang w:val="es-AR"/>
        </w:rPr>
        <w:t>)</w:t>
      </w:r>
    </w:p>
    <w:p w14:paraId="12935A47" w14:textId="39FB201F" w:rsidR="00417D66" w:rsidRDefault="00417D66" w:rsidP="00BA35B4">
      <w:pPr>
        <w:jc w:val="both"/>
        <w:rPr>
          <w:lang w:val="es-AR"/>
        </w:rPr>
      </w:pPr>
    </w:p>
    <w:p w14:paraId="720C264B" w14:textId="4356F84E" w:rsidR="00417D66" w:rsidRDefault="00417D66" w:rsidP="00BA35B4">
      <w:pPr>
        <w:jc w:val="both"/>
        <w:rPr>
          <w:lang w:val="es-AR"/>
        </w:rPr>
      </w:pPr>
      <w:r>
        <w:rPr>
          <w:lang w:val="es-AR"/>
        </w:rPr>
        <w:t xml:space="preserve">En la carpeta </w:t>
      </w:r>
      <w:proofErr w:type="spellStart"/>
      <w:r>
        <w:rPr>
          <w:lang w:val="es-AR"/>
        </w:rPr>
        <w:t>content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index</w:t>
      </w:r>
      <w:proofErr w:type="spellEnd"/>
      <w:r>
        <w:rPr>
          <w:lang w:val="es-AR"/>
        </w:rPr>
        <w:t xml:space="preserve"> podemos eliminar todos los archivos con la extensión .</w:t>
      </w:r>
      <w:proofErr w:type="spellStart"/>
      <w:r>
        <w:rPr>
          <w:lang w:val="es-AR"/>
        </w:rPr>
        <w:t>ci</w:t>
      </w:r>
      <w:proofErr w:type="spellEnd"/>
      <w:r>
        <w:rPr>
          <w:lang w:val="es-AR"/>
        </w:rPr>
        <w:t xml:space="preserve"> ya que Exchange debe auto regenerarla y debemos ya sea aplicar una tarea de </w:t>
      </w:r>
      <w:proofErr w:type="spellStart"/>
      <w:r>
        <w:rPr>
          <w:lang w:val="es-AR"/>
        </w:rPr>
        <w:t>backup</w:t>
      </w:r>
      <w:proofErr w:type="spellEnd"/>
      <w:r>
        <w:rPr>
          <w:lang w:val="es-AR"/>
        </w:rPr>
        <w:t xml:space="preserve"> o habilitar la opción circular </w:t>
      </w:r>
      <w:proofErr w:type="spellStart"/>
      <w:r>
        <w:rPr>
          <w:lang w:val="es-AR"/>
        </w:rPr>
        <w:t>loging</w:t>
      </w:r>
      <w:proofErr w:type="spellEnd"/>
      <w:r>
        <w:rPr>
          <w:lang w:val="es-AR"/>
        </w:rPr>
        <w:t xml:space="preserve"> en la base de datos afectada.</w:t>
      </w:r>
    </w:p>
    <w:p w14:paraId="7A80ADB6" w14:textId="3595161B" w:rsidR="000306E9" w:rsidRDefault="000306E9" w:rsidP="00BA35B4">
      <w:pPr>
        <w:jc w:val="both"/>
        <w:rPr>
          <w:lang w:val="es-AR"/>
        </w:rPr>
      </w:pPr>
    </w:p>
    <w:p w14:paraId="337DCE5E" w14:textId="7F663F25" w:rsidR="000306E9" w:rsidRDefault="000306E9" w:rsidP="00BA35B4">
      <w:pPr>
        <w:jc w:val="both"/>
        <w:rPr>
          <w:lang w:val="es-AR"/>
        </w:rPr>
      </w:pPr>
      <w:r>
        <w:rPr>
          <w:lang w:val="es-AR"/>
        </w:rPr>
        <w:t xml:space="preserve">Para regenerar los índices de búsqueda ejecute el siguiente comando en la consola de </w:t>
      </w:r>
      <w:proofErr w:type="spellStart"/>
      <w:r>
        <w:rPr>
          <w:lang w:val="es-AR"/>
        </w:rPr>
        <w:t>powershell</w:t>
      </w:r>
      <w:proofErr w:type="spellEnd"/>
      <w:r>
        <w:rPr>
          <w:lang w:val="es-AR"/>
        </w:rPr>
        <w:t xml:space="preserve"> para Exchange: </w:t>
      </w:r>
    </w:p>
    <w:p w14:paraId="10915E2A" w14:textId="33D61E24" w:rsidR="000306E9" w:rsidRDefault="000306E9" w:rsidP="00BA35B4">
      <w:pPr>
        <w:jc w:val="both"/>
        <w:rPr>
          <w:lang w:val="es-AR"/>
        </w:rPr>
      </w:pPr>
    </w:p>
    <w:p w14:paraId="384F1D5A" w14:textId="26B60BCF" w:rsidR="000306E9" w:rsidRPr="00BA35B4" w:rsidRDefault="000306E9" w:rsidP="00BA35B4">
      <w:pPr>
        <w:pStyle w:val="ListParagraph"/>
        <w:numPr>
          <w:ilvl w:val="0"/>
          <w:numId w:val="26"/>
        </w:numPr>
        <w:jc w:val="both"/>
        <w:rPr>
          <w:lang w:val="es-AR"/>
        </w:rPr>
      </w:pPr>
      <w:r w:rsidRPr="00BA35B4">
        <w:rPr>
          <w:rFonts w:ascii="Arial" w:hAnsi="Arial" w:cs="Arial"/>
          <w:color w:val="333333"/>
          <w:sz w:val="20"/>
          <w:szCs w:val="20"/>
          <w:shd w:val="clear" w:color="auto" w:fill="FFFFFF"/>
        </w:rPr>
        <w:t>Update-</w:t>
      </w:r>
      <w:proofErr w:type="spellStart"/>
      <w:r w:rsidRPr="00BA35B4">
        <w:rPr>
          <w:rFonts w:ascii="Arial" w:hAnsi="Arial" w:cs="Arial"/>
          <w:color w:val="333333"/>
          <w:sz w:val="20"/>
          <w:szCs w:val="20"/>
          <w:shd w:val="clear" w:color="auto" w:fill="FFFFFF"/>
        </w:rPr>
        <w:t>MailboxDatabaseCopy</w:t>
      </w:r>
      <w:proofErr w:type="spellEnd"/>
      <w:r w:rsidRPr="00BA35B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–Identity ‘DB1’ –</w:t>
      </w:r>
      <w:proofErr w:type="spellStart"/>
      <w:r w:rsidRPr="00BA35B4">
        <w:rPr>
          <w:rFonts w:ascii="Arial" w:hAnsi="Arial" w:cs="Arial"/>
          <w:color w:val="333333"/>
          <w:sz w:val="20"/>
          <w:szCs w:val="20"/>
          <w:shd w:val="clear" w:color="auto" w:fill="FFFFFF"/>
        </w:rPr>
        <w:t>CatalogOnly</w:t>
      </w:r>
      <w:proofErr w:type="spellEnd"/>
    </w:p>
    <w:sectPr w:rsidR="000306E9" w:rsidRPr="00BA3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E795E79"/>
    <w:multiLevelType w:val="hybridMultilevel"/>
    <w:tmpl w:val="3AD21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9FC3BEB"/>
    <w:multiLevelType w:val="hybridMultilevel"/>
    <w:tmpl w:val="C6C4C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CA36695"/>
    <w:multiLevelType w:val="hybridMultilevel"/>
    <w:tmpl w:val="5FF6E00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1F0677B"/>
    <w:multiLevelType w:val="hybridMultilevel"/>
    <w:tmpl w:val="39CA60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4"/>
  </w:num>
  <w:num w:numId="5">
    <w:abstractNumId w:val="14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9"/>
  </w:num>
  <w:num w:numId="22">
    <w:abstractNumId w:val="11"/>
  </w:num>
  <w:num w:numId="23">
    <w:abstractNumId w:val="26"/>
  </w:num>
  <w:num w:numId="24">
    <w:abstractNumId w:val="17"/>
  </w:num>
  <w:num w:numId="25">
    <w:abstractNumId w:val="25"/>
  </w:num>
  <w:num w:numId="26">
    <w:abstractNumId w:val="23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A45"/>
    <w:rsid w:val="000306E9"/>
    <w:rsid w:val="00417D66"/>
    <w:rsid w:val="00645252"/>
    <w:rsid w:val="006D3D74"/>
    <w:rsid w:val="0083569A"/>
    <w:rsid w:val="00A9204E"/>
    <w:rsid w:val="00BA35B4"/>
    <w:rsid w:val="00CA6A45"/>
    <w:rsid w:val="00D9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2DB2"/>
  <w15:chartTrackingRefBased/>
  <w15:docId w15:val="{FE633DA8-8056-403D-B3C4-450482109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hljs-pscommand">
    <w:name w:val="hljs-pscommand"/>
    <w:basedOn w:val="DefaultParagraphFont"/>
    <w:rsid w:val="00417D66"/>
  </w:style>
  <w:style w:type="character" w:customStyle="1" w:styleId="hljs-parameter">
    <w:name w:val="hljs-parameter"/>
    <w:basedOn w:val="DefaultParagraphFont"/>
    <w:rsid w:val="00417D66"/>
  </w:style>
  <w:style w:type="character" w:customStyle="1" w:styleId="hljs-literal">
    <w:name w:val="hljs-literal"/>
    <w:basedOn w:val="DefaultParagraphFont"/>
    <w:rsid w:val="00417D66"/>
  </w:style>
  <w:style w:type="paragraph" w:styleId="ListParagraph">
    <w:name w:val="List Paragraph"/>
    <w:basedOn w:val="Normal"/>
    <w:uiPriority w:val="34"/>
    <w:unhideWhenUsed/>
    <w:qFormat/>
    <w:rsid w:val="00030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ino%20Gressin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42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Antonino Gressini</dc:creator>
  <cp:keywords/>
  <dc:description/>
  <cp:lastModifiedBy>Antonino Gressini</cp:lastModifiedBy>
  <cp:revision>2</cp:revision>
  <dcterms:created xsi:type="dcterms:W3CDTF">2018-11-19T23:48:00Z</dcterms:created>
  <dcterms:modified xsi:type="dcterms:W3CDTF">2018-11-20T12:08:00Z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